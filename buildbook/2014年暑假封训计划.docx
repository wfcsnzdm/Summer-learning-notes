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458" w:rsidRPr="00B415CA" w:rsidRDefault="00604288" w:rsidP="00B415C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2014</w:t>
      </w:r>
      <w:r w:rsidR="007E6AA6" w:rsidRPr="00B415CA">
        <w:rPr>
          <w:rFonts w:hint="eastAsia"/>
          <w:b/>
          <w:sz w:val="52"/>
          <w:szCs w:val="52"/>
        </w:rPr>
        <w:t>年暑期</w:t>
      </w:r>
      <w:r w:rsidR="007E6AA6" w:rsidRPr="00B415CA">
        <w:rPr>
          <w:b/>
          <w:sz w:val="52"/>
          <w:szCs w:val="52"/>
        </w:rPr>
        <w:t>封训计划表</w:t>
      </w:r>
    </w:p>
    <w:p w:rsidR="007E6AA6" w:rsidRPr="00B415CA" w:rsidRDefault="00B415CA" w:rsidP="00B415C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——</w:t>
      </w:r>
      <w:r w:rsidR="007E6AA6" w:rsidRPr="00B415CA">
        <w:rPr>
          <w:rFonts w:hint="eastAsia"/>
          <w:sz w:val="32"/>
          <w:szCs w:val="32"/>
        </w:rPr>
        <w:t>技术研发中心</w:t>
      </w:r>
      <w:r w:rsidR="007E6AA6" w:rsidRPr="00B415CA">
        <w:rPr>
          <w:sz w:val="32"/>
          <w:szCs w:val="32"/>
        </w:rPr>
        <w:t>体验设计部</w:t>
      </w:r>
    </w:p>
    <w:p w:rsidR="00B415CA" w:rsidRDefault="00B415CA"/>
    <w:p w:rsidR="00B415CA" w:rsidRPr="004E71FA" w:rsidRDefault="00A24C9E" w:rsidP="004E71FA">
      <w:pPr>
        <w:pStyle w:val="a6"/>
        <w:numPr>
          <w:ilvl w:val="0"/>
          <w:numId w:val="4"/>
        </w:numPr>
        <w:ind w:firstLineChars="0"/>
        <w:rPr>
          <w:b/>
        </w:rPr>
      </w:pPr>
      <w:r w:rsidRPr="004E71FA">
        <w:rPr>
          <w:rFonts w:hint="eastAsia"/>
          <w:b/>
          <w:sz w:val="32"/>
          <w:szCs w:val="32"/>
        </w:rPr>
        <w:t>时间</w:t>
      </w:r>
      <w:r w:rsidRPr="004E71FA">
        <w:rPr>
          <w:b/>
          <w:sz w:val="32"/>
          <w:szCs w:val="32"/>
        </w:rPr>
        <w:t>：</w:t>
      </w:r>
    </w:p>
    <w:p w:rsidR="00A24C9E" w:rsidRDefault="00A24C9E">
      <w:r>
        <w:rPr>
          <w:rFonts w:hint="eastAsia"/>
        </w:rPr>
        <w:t>7</w:t>
      </w:r>
      <w:r>
        <w:rPr>
          <w:rFonts w:hint="eastAsia"/>
        </w:rPr>
        <w:t>月</w:t>
      </w:r>
      <w:r w:rsidR="00604288">
        <w:t>7</w:t>
      </w:r>
      <w:r>
        <w:rPr>
          <w:rFonts w:hint="eastAsia"/>
        </w:rPr>
        <w:t>号</w:t>
      </w:r>
      <w:r>
        <w:t>（</w:t>
      </w:r>
      <w:r w:rsidR="00604288">
        <w:rPr>
          <w:rFonts w:hint="eastAsia"/>
        </w:rPr>
        <w:t>z</w:t>
      </w:r>
      <w:r>
        <w:t>）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月</w:t>
      </w:r>
      <w:r w:rsidR="00604288">
        <w:rPr>
          <w:rFonts w:hint="eastAsia"/>
        </w:rPr>
        <w:t>3</w:t>
      </w:r>
      <w:r>
        <w:rPr>
          <w:rFonts w:hint="eastAsia"/>
        </w:rPr>
        <w:t>号</w:t>
      </w:r>
    </w:p>
    <w:p w:rsidR="00B415CA" w:rsidRDefault="00B415CA"/>
    <w:p w:rsidR="00B415CA" w:rsidRPr="004E71FA" w:rsidRDefault="00A24C9E" w:rsidP="004E71FA">
      <w:pPr>
        <w:pStyle w:val="a6"/>
        <w:numPr>
          <w:ilvl w:val="0"/>
          <w:numId w:val="4"/>
        </w:numPr>
        <w:ind w:firstLineChars="0"/>
        <w:rPr>
          <w:b/>
        </w:rPr>
      </w:pPr>
      <w:r w:rsidRPr="004E71FA">
        <w:rPr>
          <w:rFonts w:hint="eastAsia"/>
          <w:b/>
          <w:sz w:val="32"/>
          <w:szCs w:val="32"/>
        </w:rPr>
        <w:t>日程时间</w:t>
      </w:r>
      <w:r w:rsidRPr="004E71FA">
        <w:rPr>
          <w:b/>
          <w:sz w:val="32"/>
          <w:szCs w:val="32"/>
        </w:rPr>
        <w:t>安排</w:t>
      </w:r>
      <w:r w:rsidRPr="004E71FA">
        <w:rPr>
          <w:rFonts w:hint="eastAsia"/>
          <w:b/>
          <w:sz w:val="32"/>
          <w:szCs w:val="32"/>
        </w:rPr>
        <w:t>：</w:t>
      </w:r>
    </w:p>
    <w:p w:rsidR="00A24C9E" w:rsidRDefault="00A24C9E">
      <w:r>
        <w:rPr>
          <w:rFonts w:hint="eastAsia"/>
        </w:rPr>
        <w:t>上午</w:t>
      </w:r>
      <w:r>
        <w:rPr>
          <w:rFonts w:hint="eastAsia"/>
        </w:rPr>
        <w:t>8</w:t>
      </w:r>
      <w:r w:rsidR="00604288">
        <w:rPr>
          <w:rFonts w:hint="eastAsia"/>
        </w:rPr>
        <w:t>.</w:t>
      </w:r>
      <w:r w:rsidR="00604288">
        <w:t>00</w:t>
      </w:r>
      <w:r>
        <w:rPr>
          <w:rFonts w:hint="eastAsia"/>
        </w:rPr>
        <w:t>-</w:t>
      </w:r>
      <w:r w:rsidR="00604288">
        <w:t>12.00</w:t>
      </w:r>
      <w:r>
        <w:rPr>
          <w:rFonts w:hint="eastAsia"/>
        </w:rPr>
        <w:t xml:space="preserve">  </w:t>
      </w:r>
      <w:r>
        <w:rPr>
          <w:rFonts w:hint="eastAsia"/>
        </w:rPr>
        <w:t>下午</w:t>
      </w:r>
      <w:r>
        <w:rPr>
          <w:rFonts w:hint="eastAsia"/>
        </w:rPr>
        <w:t>2</w:t>
      </w:r>
      <w:r w:rsidR="00604288">
        <w:rPr>
          <w:rFonts w:hint="eastAsia"/>
        </w:rPr>
        <w:t>.</w:t>
      </w:r>
      <w:r w:rsidR="00604288">
        <w:t>30</w:t>
      </w:r>
      <w:r>
        <w:t>-</w:t>
      </w:r>
      <w:r w:rsidR="00604288">
        <w:t>6.00</w:t>
      </w:r>
      <w:r>
        <w:rPr>
          <w:rFonts w:hint="eastAsia"/>
        </w:rPr>
        <w:t xml:space="preserve">  </w:t>
      </w:r>
      <w:r>
        <w:rPr>
          <w:rFonts w:hint="eastAsia"/>
        </w:rPr>
        <w:t>晚上</w:t>
      </w:r>
      <w:r w:rsidR="00604288">
        <w:rPr>
          <w:rFonts w:hint="eastAsia"/>
        </w:rPr>
        <w:t>7</w:t>
      </w:r>
      <w:r w:rsidR="00604288">
        <w:t>.00-9.00</w:t>
      </w:r>
      <w:r w:rsidR="00604288">
        <w:t>（小组讨论，技术分享）</w:t>
      </w:r>
      <w:r>
        <w:t>；</w:t>
      </w:r>
    </w:p>
    <w:p w:rsidR="00A24C9E" w:rsidRDefault="00A24C9E">
      <w:r>
        <w:rPr>
          <w:rFonts w:hint="eastAsia"/>
        </w:rPr>
        <w:t>（注</w:t>
      </w:r>
      <w:r>
        <w:t>：每周周日为休息时间，</w:t>
      </w:r>
      <w:r w:rsidR="00604288">
        <w:rPr>
          <w:rFonts w:hint="eastAsia"/>
        </w:rPr>
        <w:t>预计有一次</w:t>
      </w:r>
      <w:r>
        <w:t>集体</w:t>
      </w:r>
      <w:r>
        <w:rPr>
          <w:rFonts w:hint="eastAsia"/>
        </w:rPr>
        <w:t>出游</w:t>
      </w:r>
      <w:r>
        <w:t>）</w:t>
      </w:r>
    </w:p>
    <w:p w:rsidR="00A24C9E" w:rsidRDefault="00A24C9E"/>
    <w:p w:rsidR="00A24C9E" w:rsidRDefault="00A24C9E" w:rsidP="004E71FA">
      <w:pPr>
        <w:pStyle w:val="a6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4E71FA">
        <w:rPr>
          <w:rFonts w:hint="eastAsia"/>
          <w:b/>
          <w:sz w:val="32"/>
          <w:szCs w:val="32"/>
        </w:rPr>
        <w:t>初步</w:t>
      </w:r>
      <w:r w:rsidRPr="004E71FA">
        <w:rPr>
          <w:b/>
          <w:sz w:val="32"/>
          <w:szCs w:val="32"/>
        </w:rPr>
        <w:t>安排</w:t>
      </w:r>
      <w:r w:rsidRPr="004E71FA">
        <w:rPr>
          <w:rFonts w:hint="eastAsia"/>
          <w:b/>
          <w:sz w:val="32"/>
          <w:szCs w:val="32"/>
        </w:rPr>
        <w:t>：</w:t>
      </w:r>
    </w:p>
    <w:p w:rsidR="00604288" w:rsidRDefault="00604288" w:rsidP="0060428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任务安排</w:t>
      </w:r>
      <w:r w:rsidRPr="00604288">
        <w:rPr>
          <w:rFonts w:hint="eastAsia"/>
          <w:b/>
          <w:sz w:val="24"/>
          <w:szCs w:val="24"/>
        </w:rPr>
        <w:t>：</w:t>
      </w:r>
    </w:p>
    <w:p w:rsidR="00604288" w:rsidRPr="00604288" w:rsidRDefault="00604288" w:rsidP="00604288">
      <w:pPr>
        <w:ind w:firstLine="420"/>
        <w:rPr>
          <w:sz w:val="24"/>
          <w:szCs w:val="24"/>
        </w:rPr>
      </w:pPr>
      <w:r w:rsidRPr="00604288">
        <w:rPr>
          <w:rFonts w:hint="eastAsia"/>
          <w:sz w:val="24"/>
          <w:szCs w:val="24"/>
        </w:rPr>
        <w:t>《</w:t>
      </w:r>
      <w:r w:rsidRPr="00604288">
        <w:rPr>
          <w:rFonts w:hint="eastAsia"/>
          <w:sz w:val="24"/>
          <w:szCs w:val="24"/>
        </w:rPr>
        <w:t>ux</w:t>
      </w:r>
      <w:r w:rsidRPr="00604288">
        <w:rPr>
          <w:rFonts w:hint="eastAsia"/>
          <w:sz w:val="24"/>
          <w:szCs w:val="24"/>
        </w:rPr>
        <w:t>设计之道》</w:t>
      </w:r>
      <w:r>
        <w:rPr>
          <w:rFonts w:hint="eastAsia"/>
          <w:sz w:val="24"/>
          <w:szCs w:val="24"/>
        </w:rPr>
        <w:t>的学习</w:t>
      </w:r>
      <w:r>
        <w:rPr>
          <w:rFonts w:hint="eastAsia"/>
          <w:sz w:val="24"/>
          <w:szCs w:val="24"/>
        </w:rPr>
        <w:t>(</w:t>
      </w:r>
      <w:r w:rsidRPr="0060428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基础加强，设计框架的学习</w:t>
      </w:r>
      <w:r>
        <w:rPr>
          <w:rFonts w:hint="eastAsia"/>
          <w:sz w:val="24"/>
          <w:szCs w:val="24"/>
        </w:rPr>
        <w:t>)</w:t>
      </w:r>
    </w:p>
    <w:p w:rsidR="00604288" w:rsidRDefault="00604288" w:rsidP="00604288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wap</w:t>
      </w:r>
      <w:r>
        <w:rPr>
          <w:rFonts w:hint="eastAsia"/>
        </w:rPr>
        <w:t>项目设计（邮包，失物招领，</w:t>
      </w:r>
      <w:r>
        <w:rPr>
          <w:rFonts w:hint="eastAsia"/>
        </w:rPr>
        <w:t>hr</w:t>
      </w:r>
      <w:r>
        <w:rPr>
          <w:rFonts w:hint="eastAsia"/>
        </w:rPr>
        <w:t>，</w:t>
      </w:r>
      <w:r>
        <w:rPr>
          <w:rFonts w:hint="eastAsia"/>
        </w:rPr>
        <w:t>about</w:t>
      </w:r>
      <w:r>
        <w:rPr>
          <w:rFonts w:hint="eastAsia"/>
        </w:rPr>
        <w:t>，云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123</w:t>
      </w:r>
      <w:r>
        <w:rPr>
          <w:rFonts w:hint="eastAsia"/>
        </w:rPr>
        <w:t>（</w:t>
      </w:r>
      <w:r>
        <w:rPr>
          <w:rFonts w:hint="eastAsia"/>
        </w:rPr>
        <w:t>404</w:t>
      </w:r>
      <w:r>
        <w:rPr>
          <w:rFonts w:hint="eastAsia"/>
        </w:rPr>
        <w:t>的选取）响应式无法达成则进行原页面迭代设计）。</w:t>
      </w:r>
    </w:p>
    <w:p w:rsidR="00604288" w:rsidRDefault="00604288" w:rsidP="00604288">
      <w:pPr>
        <w:ind w:firstLine="420"/>
      </w:pPr>
      <w:r>
        <w:t>U</w:t>
      </w:r>
      <w:r>
        <w:rPr>
          <w:rFonts w:hint="eastAsia"/>
        </w:rPr>
        <w:t>ed</w:t>
      </w:r>
      <w:r>
        <w:rPr>
          <w:rFonts w:hint="eastAsia"/>
        </w:rPr>
        <w:t>页面构架初稿。</w:t>
      </w:r>
    </w:p>
    <w:p w:rsidR="00604288" w:rsidRDefault="00604288" w:rsidP="00604288">
      <w:pPr>
        <w:ind w:firstLine="420"/>
      </w:pPr>
      <w:r>
        <w:t>招新宣传单设计（逼格最重要，高大上吸引眼球）</w:t>
      </w:r>
    </w:p>
    <w:p w:rsidR="00604288" w:rsidRDefault="00604288" w:rsidP="00604288">
      <w:pPr>
        <w:ind w:firstLine="420"/>
      </w:pPr>
      <w:r>
        <w:t>文化衫设计（在完成以上任务前提下决定进度）</w:t>
      </w:r>
    </w:p>
    <w:p w:rsidR="00604288" w:rsidRPr="00604288" w:rsidRDefault="00604288" w:rsidP="00604288">
      <w:pPr>
        <w:ind w:firstLine="420"/>
        <w:rPr>
          <w:rFonts w:hint="eastAsia"/>
        </w:rPr>
      </w:pPr>
    </w:p>
    <w:p w:rsidR="00B415CA" w:rsidRDefault="00A24C9E" w:rsidP="00A24C9E">
      <w:r w:rsidRPr="00B415CA">
        <w:rPr>
          <w:rFonts w:hint="eastAsia"/>
          <w:b/>
          <w:sz w:val="24"/>
          <w:szCs w:val="24"/>
        </w:rPr>
        <w:t>参考书籍：</w:t>
      </w:r>
    </w:p>
    <w:p w:rsidR="00A24C9E" w:rsidRDefault="00A24C9E" w:rsidP="00B415CA">
      <w:pPr>
        <w:ind w:firstLine="420"/>
      </w:pPr>
      <w:r>
        <w:rPr>
          <w:rFonts w:hint="eastAsia"/>
        </w:rPr>
        <w:t>《</w:t>
      </w:r>
      <w:r>
        <w:rPr>
          <w:rFonts w:hint="eastAsia"/>
        </w:rPr>
        <w:t>UX</w:t>
      </w:r>
      <w:r>
        <w:rPr>
          <w:rFonts w:hint="eastAsia"/>
        </w:rPr>
        <w:t>设计之道——以用户体验为中心的</w:t>
      </w:r>
      <w:r>
        <w:rPr>
          <w:rFonts w:hint="eastAsia"/>
        </w:rPr>
        <w:t>web</w:t>
      </w:r>
      <w:r>
        <w:rPr>
          <w:rFonts w:hint="eastAsia"/>
        </w:rPr>
        <w:t>设计》（主</w:t>
      </w:r>
      <w:r>
        <w:t>）</w:t>
      </w:r>
      <w:r>
        <w:rPr>
          <w:rFonts w:hint="eastAsia"/>
        </w:rPr>
        <w:t>、</w:t>
      </w:r>
      <w:r>
        <w:t>《</w:t>
      </w:r>
      <w:r w:rsidR="00604288">
        <w:rPr>
          <w:rFonts w:hint="eastAsia"/>
        </w:rPr>
        <w:t>在你身边，为你设计</w:t>
      </w:r>
      <w:r>
        <w:t>》</w:t>
      </w:r>
      <w:r>
        <w:rPr>
          <w:rFonts w:hint="eastAsia"/>
        </w:rPr>
        <w:t>、《</w:t>
      </w:r>
      <w:r w:rsidR="00604288">
        <w:rPr>
          <w:rFonts w:hint="eastAsia"/>
        </w:rPr>
        <w:t>don</w:t>
      </w:r>
      <w:r w:rsidR="00604288">
        <w:t>’</w:t>
      </w:r>
      <w:r w:rsidR="00604288">
        <w:rPr>
          <w:rFonts w:hint="eastAsia"/>
        </w:rPr>
        <w:t>t</w:t>
      </w:r>
      <w:r w:rsidR="00604288">
        <w:t xml:space="preserve"> let me think</w:t>
      </w:r>
      <w:r>
        <w:t>》</w:t>
      </w:r>
      <w:r w:rsidR="00604288">
        <w:t>等</w:t>
      </w:r>
    </w:p>
    <w:p w:rsidR="007A75B7" w:rsidRDefault="007A75B7" w:rsidP="00B415CA">
      <w:pPr>
        <w:ind w:firstLine="420"/>
      </w:pPr>
    </w:p>
    <w:p w:rsidR="00B415CA" w:rsidRDefault="00A24C9E">
      <w:pPr>
        <w:rPr>
          <w:b/>
          <w:sz w:val="24"/>
          <w:szCs w:val="24"/>
        </w:rPr>
      </w:pPr>
      <w:r w:rsidRPr="00B415CA">
        <w:rPr>
          <w:rFonts w:hint="eastAsia"/>
          <w:b/>
          <w:sz w:val="24"/>
          <w:szCs w:val="24"/>
        </w:rPr>
        <w:t>研究</w:t>
      </w:r>
      <w:r w:rsidRPr="00B415CA">
        <w:rPr>
          <w:b/>
          <w:sz w:val="24"/>
          <w:szCs w:val="24"/>
        </w:rPr>
        <w:t>方向：</w:t>
      </w:r>
    </w:p>
    <w:p w:rsidR="00A24C9E" w:rsidRDefault="00A24C9E" w:rsidP="00B415CA">
      <w:pPr>
        <w:ind w:firstLine="420"/>
      </w:pPr>
      <w:r>
        <w:t>视觉设计、交互设计、</w:t>
      </w:r>
      <w:r w:rsidR="00604288">
        <w:t>移动端开发</w:t>
      </w:r>
      <w:r>
        <w:rPr>
          <w:rFonts w:hint="eastAsia"/>
        </w:rPr>
        <w:t>（注</w:t>
      </w:r>
      <w:r>
        <w:t>：</w:t>
      </w:r>
      <w:r w:rsidR="00604288">
        <w:t>美工基础加强之后，</w:t>
      </w:r>
      <w:r>
        <w:rPr>
          <w:rFonts w:hint="eastAsia"/>
        </w:rPr>
        <w:t>大家</w:t>
      </w:r>
      <w:r>
        <w:t>都需要学习交互设计理论和视觉设计基础，但是</w:t>
      </w:r>
      <w:r>
        <w:rPr>
          <w:rFonts w:hint="eastAsia"/>
        </w:rPr>
        <w:t>依据研究</w:t>
      </w:r>
      <w:r>
        <w:t>程度</w:t>
      </w:r>
      <w:r>
        <w:rPr>
          <w:rFonts w:hint="eastAsia"/>
        </w:rPr>
        <w:t>和</w:t>
      </w:r>
      <w:r>
        <w:t>方向不同，需要</w:t>
      </w:r>
      <w:r>
        <w:rPr>
          <w:rFonts w:hint="eastAsia"/>
        </w:rPr>
        <w:t>研究</w:t>
      </w:r>
      <w:r>
        <w:t>的深度也不同）</w:t>
      </w:r>
    </w:p>
    <w:p w:rsidR="007A75B7" w:rsidRDefault="007A75B7" w:rsidP="00B415CA">
      <w:pPr>
        <w:ind w:firstLine="420"/>
      </w:pPr>
    </w:p>
    <w:p w:rsidR="00A27320" w:rsidRPr="00B415CA" w:rsidRDefault="00A27320">
      <w:pPr>
        <w:rPr>
          <w:b/>
          <w:sz w:val="24"/>
          <w:szCs w:val="24"/>
        </w:rPr>
      </w:pPr>
      <w:r w:rsidRPr="00B415CA">
        <w:rPr>
          <w:rFonts w:hint="eastAsia"/>
          <w:b/>
          <w:sz w:val="24"/>
          <w:szCs w:val="24"/>
        </w:rPr>
        <w:t>最终</w:t>
      </w:r>
      <w:r w:rsidRPr="00B415CA">
        <w:rPr>
          <w:b/>
          <w:sz w:val="24"/>
          <w:szCs w:val="24"/>
        </w:rPr>
        <w:t>提交：</w:t>
      </w:r>
    </w:p>
    <w:p w:rsidR="00A27320" w:rsidRDefault="00604288" w:rsidP="00A27320">
      <w:pPr>
        <w:ind w:firstLine="420"/>
      </w:pPr>
      <w:r>
        <w:t>常规任务：每个人的</w:t>
      </w:r>
      <w:r>
        <w:t>wap</w:t>
      </w:r>
      <w:r>
        <w:t>项目</w:t>
      </w:r>
      <w:r w:rsidR="00A27320">
        <w:t>；</w:t>
      </w:r>
      <w:r>
        <w:t>学习笔记、日常文档一份。</w:t>
      </w:r>
    </w:p>
    <w:p w:rsidR="00604288" w:rsidRDefault="00604288" w:rsidP="00A27320">
      <w:pPr>
        <w:ind w:firstLine="420"/>
        <w:rPr>
          <w:rFonts w:hint="eastAsia"/>
        </w:rPr>
      </w:pPr>
      <w:r>
        <w:t>额外任务：任务成品，设计文档，项目总结等。</w:t>
      </w:r>
    </w:p>
    <w:p w:rsidR="007A75B7" w:rsidRDefault="007A75B7" w:rsidP="00A27320">
      <w:pPr>
        <w:ind w:firstLine="420"/>
      </w:pPr>
    </w:p>
    <w:p w:rsidR="00604288" w:rsidRDefault="00A27320" w:rsidP="00A27320">
      <w:pPr>
        <w:rPr>
          <w:b/>
          <w:sz w:val="24"/>
          <w:szCs w:val="24"/>
        </w:rPr>
      </w:pPr>
      <w:r w:rsidRPr="007A75B7">
        <w:rPr>
          <w:rFonts w:hint="eastAsia"/>
          <w:b/>
          <w:sz w:val="24"/>
          <w:szCs w:val="24"/>
        </w:rPr>
        <w:t>具体安排</w:t>
      </w:r>
      <w:r w:rsidRPr="007A75B7">
        <w:rPr>
          <w:b/>
          <w:sz w:val="24"/>
          <w:szCs w:val="24"/>
        </w:rPr>
        <w:t>：</w:t>
      </w:r>
      <w:r w:rsidR="00604288">
        <w:rPr>
          <w:b/>
          <w:sz w:val="24"/>
          <w:szCs w:val="24"/>
        </w:rPr>
        <w:t>（分成两组，大二成员第一组上午进行任务，下午学习</w:t>
      </w:r>
      <w:r w:rsidR="00604288">
        <w:rPr>
          <w:b/>
          <w:sz w:val="24"/>
          <w:szCs w:val="24"/>
        </w:rPr>
        <w:t>ux</w:t>
      </w:r>
      <w:r w:rsidR="00604288">
        <w:rPr>
          <w:b/>
          <w:sz w:val="24"/>
          <w:szCs w:val="24"/>
        </w:rPr>
        <w:t>，大一成员第二组，</w:t>
      </w:r>
      <w:bookmarkStart w:id="0" w:name="_GoBack"/>
      <w:bookmarkEnd w:id="0"/>
      <w:r w:rsidR="00604288">
        <w:rPr>
          <w:b/>
          <w:sz w:val="24"/>
          <w:szCs w:val="24"/>
        </w:rPr>
        <w:t>反之）</w:t>
      </w:r>
    </w:p>
    <w:p w:rsidR="00604288" w:rsidRPr="00604288" w:rsidRDefault="00604288" w:rsidP="00A27320">
      <w:pPr>
        <w:rPr>
          <w:rFonts w:hint="eastAsia"/>
          <w:b/>
          <w:sz w:val="24"/>
          <w:szCs w:val="24"/>
        </w:rPr>
      </w:pPr>
    </w:p>
    <w:p w:rsidR="00604288" w:rsidRDefault="00604288" w:rsidP="00A27320">
      <w:pPr>
        <w:rPr>
          <w:szCs w:val="21"/>
        </w:rPr>
      </w:pPr>
      <w:r>
        <w:rPr>
          <w:szCs w:val="21"/>
        </w:rPr>
        <w:t>关于项目：</w:t>
      </w:r>
    </w:p>
    <w:p w:rsidR="00604288" w:rsidRDefault="00604288" w:rsidP="00A27320">
      <w:pPr>
        <w:rPr>
          <w:szCs w:val="21"/>
        </w:rPr>
      </w:pPr>
      <w:r>
        <w:rPr>
          <w:szCs w:val="21"/>
        </w:rPr>
        <w:t>第一周完成失物招领，其余项目完成高保真设计。第二周完成交互优化设计（需要迭代原页面的第一周提交原页面高保真，第二周完成交互优化，后两周完成响应式匹配）</w:t>
      </w:r>
    </w:p>
    <w:p w:rsidR="00604288" w:rsidRDefault="00604288" w:rsidP="00A27320">
      <w:pPr>
        <w:rPr>
          <w:rFonts w:hint="eastAsia"/>
          <w:szCs w:val="21"/>
        </w:rPr>
      </w:pPr>
      <w:r>
        <w:rPr>
          <w:szCs w:val="21"/>
        </w:rPr>
        <w:t>Tip</w:t>
      </w:r>
      <w:r>
        <w:rPr>
          <w:szCs w:val="21"/>
        </w:rPr>
        <w:t>：每天响组长提交项目进度文档及截图</w:t>
      </w:r>
    </w:p>
    <w:p w:rsidR="00604288" w:rsidRDefault="00604288" w:rsidP="00A27320">
      <w:pPr>
        <w:rPr>
          <w:rFonts w:hint="eastAsia"/>
          <w:szCs w:val="21"/>
        </w:rPr>
      </w:pPr>
    </w:p>
    <w:p w:rsidR="00604288" w:rsidRDefault="00604288" w:rsidP="00A27320">
      <w:pPr>
        <w:rPr>
          <w:rFonts w:hint="eastAsia"/>
          <w:szCs w:val="21"/>
        </w:rPr>
      </w:pPr>
      <w:r>
        <w:rPr>
          <w:szCs w:val="21"/>
        </w:rPr>
        <w:t>关于《</w:t>
      </w:r>
      <w:r>
        <w:rPr>
          <w:szCs w:val="21"/>
        </w:rPr>
        <w:t>ux</w:t>
      </w:r>
      <w:r>
        <w:rPr>
          <w:szCs w:val="21"/>
        </w:rPr>
        <w:t>》学习</w:t>
      </w:r>
    </w:p>
    <w:p w:rsidR="00DE7099" w:rsidRPr="00DE7099" w:rsidRDefault="00DE7099" w:rsidP="00A27320">
      <w:pPr>
        <w:rPr>
          <w:b/>
          <w:szCs w:val="21"/>
        </w:rPr>
      </w:pPr>
      <w:r w:rsidRPr="00DE7099">
        <w:rPr>
          <w:rFonts w:hint="eastAsia"/>
          <w:b/>
          <w:szCs w:val="21"/>
        </w:rPr>
        <w:t>交互设计</w:t>
      </w:r>
      <w:r w:rsidRPr="00DE7099">
        <w:rPr>
          <w:rFonts w:hint="eastAsia"/>
          <w:b/>
          <w:szCs w:val="21"/>
        </w:rPr>
        <w:t>&amp;</w:t>
      </w:r>
      <w:r w:rsidRPr="00DE7099">
        <w:rPr>
          <w:b/>
          <w:szCs w:val="21"/>
        </w:rPr>
        <w:t>视觉设计</w:t>
      </w:r>
      <w:r w:rsidRPr="00DE7099">
        <w:rPr>
          <w:rFonts w:hint="eastAsia"/>
          <w:b/>
          <w:szCs w:val="21"/>
        </w:rPr>
        <w:t>：</w:t>
      </w:r>
    </w:p>
    <w:p w:rsidR="00B415CA" w:rsidRPr="007A75B7" w:rsidRDefault="00B415CA" w:rsidP="00B415CA">
      <w:pPr>
        <w:rPr>
          <w:b/>
          <w:bCs/>
        </w:rPr>
      </w:pPr>
      <w:r>
        <w:rPr>
          <w:rFonts w:hint="eastAsia"/>
          <w:b/>
          <w:bCs/>
        </w:rPr>
        <w:t>第一周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月</w:t>
      </w:r>
      <w:r w:rsidR="00604288">
        <w:t>7</w:t>
      </w:r>
      <w:r>
        <w:rPr>
          <w:rFonts w:hint="eastAsia"/>
        </w:rPr>
        <w:t>日</w:t>
      </w:r>
      <w:r>
        <w:rPr>
          <w:rFonts w:hint="eastAsia"/>
        </w:rPr>
        <w:t>-7</w:t>
      </w:r>
      <w:r>
        <w:rPr>
          <w:rFonts w:hint="eastAsia"/>
        </w:rPr>
        <w:t>月</w:t>
      </w:r>
      <w:r w:rsidR="00EF4CC7">
        <w:t>1</w:t>
      </w:r>
      <w:r w:rsidR="00604288">
        <w:t>3</w:t>
      </w:r>
      <w:r>
        <w:rPr>
          <w:rFonts w:hint="eastAsia"/>
        </w:rPr>
        <w:t>日）：</w:t>
      </w:r>
      <w:r>
        <w:rPr>
          <w:rFonts w:hint="eastAsia"/>
          <w:b/>
          <w:bCs/>
        </w:rPr>
        <w:t>需求分析以及理念初步形成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 w:rsidR="00EF4CC7">
        <w:t>8</w:t>
      </w:r>
      <w:r>
        <w:rPr>
          <w:rFonts w:hint="eastAsia"/>
        </w:rPr>
        <w:t>日：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、参考书籍快速阅读第一章、第二章以及细读第三章；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 w:rsidR="00EF4CC7">
        <w:t>9</w:t>
      </w:r>
      <w:r>
        <w:rPr>
          <w:rFonts w:hint="eastAsia"/>
        </w:rPr>
        <w:t>日：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、阅读第四章，将三种项目流程了解透彻；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、复习前三章，</w:t>
      </w:r>
      <w:r w:rsidR="007630DE">
        <w:rPr>
          <w:rFonts w:hint="eastAsia"/>
        </w:rPr>
        <w:t>进行</w:t>
      </w:r>
      <w:r w:rsidR="007630DE">
        <w:t>整理</w:t>
      </w:r>
      <w:r w:rsidR="007630DE">
        <w:rPr>
          <w:rFonts w:hint="eastAsia"/>
        </w:rPr>
        <w:t>，</w:t>
      </w:r>
      <w:r>
        <w:rPr>
          <w:rFonts w:hint="eastAsia"/>
        </w:rPr>
        <w:t>依照合适内容设计一个指定方向（待定）的</w:t>
      </w:r>
      <w:r w:rsidR="00EB1BBF">
        <w:rPr>
          <w:rFonts w:hint="eastAsia"/>
        </w:rPr>
        <w:t>产品（可以</w:t>
      </w:r>
      <w:r w:rsidR="00EB1BBF">
        <w:t>是网站，也可以是其他）</w:t>
      </w:r>
      <w:r>
        <w:rPr>
          <w:rFonts w:hint="eastAsia"/>
        </w:rPr>
        <w:t>，并写一份简易设计过程方案。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EF4CC7">
        <w:t>0</w:t>
      </w:r>
      <w:r>
        <w:rPr>
          <w:rFonts w:hint="eastAsia"/>
        </w:rPr>
        <w:t>日：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、依照内容进行自己方案的竞品分析，自己查询什么叫做竞品分析；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2</w:t>
      </w:r>
      <w:r w:rsidR="007630DE">
        <w:rPr>
          <w:rFonts w:hint="eastAsia"/>
        </w:rPr>
        <w:t>、依照分析对自己的方案进行下一步必要修改，说明优势；</w:t>
      </w:r>
    </w:p>
    <w:p w:rsidR="007630DE" w:rsidRDefault="007630DE" w:rsidP="00B415CA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、复习</w:t>
      </w:r>
      <w:r>
        <w:t>前面，并整理相关问题。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EF4CC7">
        <w:t>1</w:t>
      </w:r>
      <w:r>
        <w:rPr>
          <w:rFonts w:hint="eastAsia"/>
        </w:rPr>
        <w:t>日（周四）：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、复习第四章，可根据自身适当修改方案；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EF4CC7">
        <w:t>2</w:t>
      </w:r>
      <w:r>
        <w:rPr>
          <w:rFonts w:hint="eastAsia"/>
        </w:rPr>
        <w:t>日：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63B8F">
        <w:rPr>
          <w:rFonts w:hint="eastAsia"/>
        </w:rPr>
        <w:t>学习</w:t>
      </w:r>
      <w:r>
        <w:rPr>
          <w:rFonts w:hint="eastAsia"/>
        </w:rPr>
        <w:t>第五章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、根据第五章的内容进行项目的人员安排，优化本身方案；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EF4CC7">
        <w:t>3</w:t>
      </w:r>
      <w:r>
        <w:rPr>
          <w:rFonts w:hint="eastAsia"/>
        </w:rPr>
        <w:t>日：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63B8F">
        <w:rPr>
          <w:rFonts w:hint="eastAsia"/>
        </w:rPr>
        <w:t>阅读</w:t>
      </w:r>
      <w:r>
        <w:rPr>
          <w:rFonts w:hint="eastAsia"/>
        </w:rPr>
        <w:t>第六章，</w:t>
      </w:r>
      <w:r w:rsidR="00263B8F">
        <w:rPr>
          <w:rFonts w:hint="eastAsia"/>
        </w:rPr>
        <w:t>根据第六章的内容进行项目事物时间安排，明确用户，并列好表格；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63B8F">
        <w:rPr>
          <w:rFonts w:hint="eastAsia"/>
        </w:rPr>
        <w:t>对于每一种方法进行深入研究，</w:t>
      </w:r>
      <w:r>
        <w:rPr>
          <w:rFonts w:hint="eastAsia"/>
        </w:rPr>
        <w:t>选择一种合适方法去进行你的方案研究，得出结果；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、将你的研究结果放入方案之中，整理方案。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EF4CC7">
        <w:t>4</w:t>
      </w:r>
      <w:r>
        <w:rPr>
          <w:rFonts w:hint="eastAsia"/>
        </w:rPr>
        <w:t>日（休息）</w:t>
      </w:r>
    </w:p>
    <w:p w:rsidR="00B415CA" w:rsidRDefault="00B415CA" w:rsidP="00B415CA"/>
    <w:p w:rsidR="007A75B7" w:rsidRDefault="00B415CA" w:rsidP="00B415CA">
      <w:pPr>
        <w:rPr>
          <w:b/>
          <w:bCs/>
        </w:rPr>
      </w:pPr>
      <w:r>
        <w:rPr>
          <w:rFonts w:hint="eastAsia"/>
          <w:b/>
          <w:bCs/>
        </w:rPr>
        <w:t>第二周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月</w:t>
      </w:r>
      <w:r w:rsidR="00EF4CC7">
        <w:t>1</w:t>
      </w:r>
      <w:r w:rsidR="00604288">
        <w:t>4</w:t>
      </w:r>
      <w:r>
        <w:rPr>
          <w:rFonts w:hint="eastAsia"/>
        </w:rPr>
        <w:t>日</w:t>
      </w:r>
      <w:r>
        <w:rPr>
          <w:rFonts w:hint="eastAsia"/>
        </w:rPr>
        <w:t>-7</w:t>
      </w:r>
      <w:r>
        <w:rPr>
          <w:rFonts w:hint="eastAsia"/>
        </w:rPr>
        <w:t>月</w:t>
      </w:r>
      <w:r w:rsidR="00EF4CC7">
        <w:t>2</w:t>
      </w:r>
      <w:r w:rsidR="00604288">
        <w:t>0</w:t>
      </w:r>
      <w:r>
        <w:rPr>
          <w:rFonts w:hint="eastAsia"/>
        </w:rPr>
        <w:t>日）：</w:t>
      </w:r>
      <w:r>
        <w:rPr>
          <w:rFonts w:hint="eastAsia"/>
          <w:b/>
          <w:bCs/>
        </w:rPr>
        <w:t>用户体验进阶以及设计软件的熟悉</w:t>
      </w:r>
    </w:p>
    <w:p w:rsidR="00B415CA" w:rsidRPr="007A75B7" w:rsidRDefault="00B415CA" w:rsidP="00B415CA">
      <w:pPr>
        <w:rPr>
          <w:b/>
          <w:bCs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EF4CC7">
        <w:t>5</w:t>
      </w:r>
      <w:r>
        <w:rPr>
          <w:rFonts w:hint="eastAsia"/>
        </w:rPr>
        <w:t>日：</w:t>
      </w:r>
    </w:p>
    <w:p w:rsidR="00EB1BBF" w:rsidRDefault="00B415CA" w:rsidP="00B415C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B1BBF">
        <w:rPr>
          <w:rFonts w:hint="eastAsia"/>
        </w:rPr>
        <w:t>复习</w:t>
      </w:r>
      <w:r w:rsidR="00EB1BBF">
        <w:t>第</w:t>
      </w:r>
      <w:r w:rsidR="00EB1BBF">
        <w:rPr>
          <w:rFonts w:hint="eastAsia"/>
        </w:rPr>
        <w:t>六章</w:t>
      </w:r>
      <w:r w:rsidR="00EB1BBF">
        <w:t>，</w:t>
      </w:r>
      <w:r w:rsidR="00EB1BBF">
        <w:rPr>
          <w:rFonts w:hint="eastAsia"/>
        </w:rPr>
        <w:t>整理</w:t>
      </w:r>
      <w:r w:rsidR="00EB1BBF">
        <w:t>遗留问题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EF4CC7">
        <w:t>6</w:t>
      </w:r>
      <w:r>
        <w:rPr>
          <w:rFonts w:hint="eastAsia"/>
        </w:rPr>
        <w:t>日：</w:t>
      </w:r>
    </w:p>
    <w:p w:rsidR="00EB1BBF" w:rsidRDefault="00EB1BBF" w:rsidP="00EB1BBF">
      <w:pPr>
        <w:ind w:firstLineChars="200" w:firstLine="420"/>
      </w:pPr>
      <w:r>
        <w:t>1</w:t>
      </w:r>
      <w:r>
        <w:rPr>
          <w:rFonts w:hint="eastAsia"/>
        </w:rPr>
        <w:t>、阅读第七章，制作符合自己方案的情节，越真实越好；</w:t>
      </w:r>
    </w:p>
    <w:p w:rsidR="00EB1BBF" w:rsidRDefault="00EB1BBF" w:rsidP="00EB1BBF">
      <w:pPr>
        <w:ind w:firstLineChars="200" w:firstLine="420"/>
      </w:pPr>
      <w:r>
        <w:t>2</w:t>
      </w:r>
      <w:r>
        <w:rPr>
          <w:rFonts w:hint="eastAsia"/>
        </w:rPr>
        <w:t>、将模拟情节放入方案中，整理方案；</w:t>
      </w:r>
    </w:p>
    <w:p w:rsidR="00EB1BBF" w:rsidRPr="00EB1BBF" w:rsidRDefault="00EB1BBF" w:rsidP="00B415C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模拟情节的流程需要自己制作，制作方式不限，图片可自己寻找。</w:t>
      </w:r>
    </w:p>
    <w:p w:rsidR="00B415CA" w:rsidRDefault="00EB1BBF" w:rsidP="00EB1BBF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415CA">
        <w:rPr>
          <w:rFonts w:hint="eastAsia"/>
        </w:rPr>
        <w:t>安装好</w:t>
      </w:r>
      <w:r w:rsidR="00B415CA">
        <w:rPr>
          <w:rFonts w:hint="eastAsia"/>
        </w:rPr>
        <w:t>AXURE RP</w:t>
      </w:r>
      <w:r w:rsidR="00B415CA">
        <w:rPr>
          <w:rFonts w:hint="eastAsia"/>
        </w:rPr>
        <w:t>、</w:t>
      </w:r>
      <w:r w:rsidR="00B415CA">
        <w:rPr>
          <w:rFonts w:hint="eastAsia"/>
        </w:rPr>
        <w:t>MOCKUPS</w:t>
      </w:r>
      <w:r>
        <w:rPr>
          <w:rFonts w:hint="eastAsia"/>
        </w:rPr>
        <w:t>、</w:t>
      </w:r>
      <w:r>
        <w:rPr>
          <w:rFonts w:hint="eastAsia"/>
        </w:rPr>
        <w:t>VISIO</w:t>
      </w:r>
      <w:r>
        <w:rPr>
          <w:rFonts w:hint="eastAsia"/>
        </w:rPr>
        <w:t>（自学</w:t>
      </w:r>
      <w:r>
        <w:t>）</w:t>
      </w:r>
      <w:r w:rsidR="00B415CA">
        <w:rPr>
          <w:rFonts w:hint="eastAsia"/>
        </w:rPr>
        <w:t>；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EF4CC7">
        <w:t>7</w:t>
      </w:r>
      <w:r>
        <w:rPr>
          <w:rFonts w:hint="eastAsia"/>
        </w:rPr>
        <w:t>日：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、教</w:t>
      </w:r>
      <w:r>
        <w:rPr>
          <w:rFonts w:hint="eastAsia"/>
        </w:rPr>
        <w:t>AXURE RP</w:t>
      </w:r>
      <w:r>
        <w:rPr>
          <w:rFonts w:hint="eastAsia"/>
        </w:rPr>
        <w:t>，并自学</w:t>
      </w:r>
      <w:r>
        <w:rPr>
          <w:rFonts w:hint="eastAsia"/>
        </w:rPr>
        <w:t>AXURE</w:t>
      </w:r>
      <w:r>
        <w:rPr>
          <w:rFonts w:hint="eastAsia"/>
        </w:rPr>
        <w:t>更多知识；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AXURE</w:t>
      </w:r>
      <w:r>
        <w:rPr>
          <w:rFonts w:hint="eastAsia"/>
        </w:rPr>
        <w:t>开始设计自己</w:t>
      </w:r>
      <w:r w:rsidR="00EB1BBF">
        <w:rPr>
          <w:rFonts w:hint="eastAsia"/>
        </w:rPr>
        <w:t>产品</w:t>
      </w:r>
      <w:r>
        <w:rPr>
          <w:rFonts w:hint="eastAsia"/>
        </w:rPr>
        <w:t>的初步框架图。（可预先参照第</w:t>
      </w:r>
      <w:r>
        <w:rPr>
          <w:rFonts w:hint="eastAsia"/>
        </w:rPr>
        <w:t>11</w:t>
      </w:r>
      <w:r>
        <w:rPr>
          <w:rFonts w:hint="eastAsia"/>
        </w:rPr>
        <w:t>章）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EF4CC7">
        <w:t>8</w:t>
      </w:r>
      <w:r>
        <w:rPr>
          <w:rFonts w:hint="eastAsia"/>
        </w:rPr>
        <w:t>日（周四）：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个小时的前七章复习时间；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个小时纸质考核。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 w:rsidR="00EF4CC7">
        <w:t>19</w:t>
      </w:r>
      <w:r>
        <w:rPr>
          <w:rFonts w:hint="eastAsia"/>
        </w:rPr>
        <w:t>日：</w:t>
      </w:r>
    </w:p>
    <w:p w:rsidR="00B415CA" w:rsidRDefault="00B415CA" w:rsidP="00B415CA">
      <w:r>
        <w:rPr>
          <w:rFonts w:hint="eastAsia"/>
        </w:rPr>
        <w:t xml:space="preserve">    1</w:t>
      </w:r>
      <w:r>
        <w:rPr>
          <w:rFonts w:hint="eastAsia"/>
        </w:rPr>
        <w:t>、继续熟悉</w:t>
      </w:r>
      <w:r>
        <w:rPr>
          <w:rFonts w:hint="eastAsia"/>
        </w:rPr>
        <w:t>AXURE</w:t>
      </w:r>
      <w:r>
        <w:rPr>
          <w:rFonts w:hint="eastAsia"/>
        </w:rPr>
        <w:t>，并完善框架图；</w:t>
      </w:r>
    </w:p>
    <w:p w:rsidR="00B415CA" w:rsidRDefault="00B415CA" w:rsidP="00B415CA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能初步使用</w:t>
      </w:r>
      <w:r>
        <w:rPr>
          <w:rFonts w:hint="eastAsia"/>
        </w:rPr>
        <w:t>AXURE</w:t>
      </w:r>
      <w:r>
        <w:rPr>
          <w:rFonts w:hint="eastAsia"/>
        </w:rPr>
        <w:t>做出效果。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EF4CC7">
        <w:t>0</w:t>
      </w:r>
      <w:r>
        <w:rPr>
          <w:rFonts w:hint="eastAsia"/>
        </w:rPr>
        <w:t>日：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、阅读第</w:t>
      </w:r>
      <w:r>
        <w:rPr>
          <w:rFonts w:hint="eastAsia"/>
        </w:rPr>
        <w:t>8</w:t>
      </w:r>
      <w:r>
        <w:rPr>
          <w:rFonts w:hint="eastAsia"/>
        </w:rPr>
        <w:t>章，复习第</w:t>
      </w:r>
      <w:r>
        <w:rPr>
          <w:rFonts w:hint="eastAsia"/>
        </w:rPr>
        <w:t>7</w:t>
      </w:r>
      <w:r>
        <w:rPr>
          <w:rFonts w:hint="eastAsia"/>
        </w:rPr>
        <w:t>章；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、熟悉</w:t>
      </w:r>
      <w:r>
        <w:rPr>
          <w:rFonts w:hint="eastAsia"/>
        </w:rPr>
        <w:t>AXURE</w:t>
      </w:r>
      <w:r>
        <w:rPr>
          <w:rFonts w:hint="eastAsia"/>
        </w:rPr>
        <w:t>，对自己的</w:t>
      </w:r>
      <w:r w:rsidR="00EB1BBF">
        <w:rPr>
          <w:rFonts w:hint="eastAsia"/>
        </w:rPr>
        <w:t>产品</w:t>
      </w:r>
      <w:r>
        <w:rPr>
          <w:rFonts w:hint="eastAsia"/>
        </w:rPr>
        <w:t>框架图进行优化；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EF4CC7">
        <w:t>1</w:t>
      </w:r>
      <w:r>
        <w:rPr>
          <w:rFonts w:hint="eastAsia"/>
        </w:rPr>
        <w:t>日（</w:t>
      </w:r>
      <w:r w:rsidR="00242816">
        <w:rPr>
          <w:rFonts w:hint="eastAsia"/>
        </w:rPr>
        <w:t>集体出游</w:t>
      </w:r>
      <w:r>
        <w:rPr>
          <w:rFonts w:hint="eastAsia"/>
        </w:rPr>
        <w:t>）</w:t>
      </w:r>
    </w:p>
    <w:p w:rsidR="00B415CA" w:rsidRDefault="00B415CA" w:rsidP="00B415CA"/>
    <w:p w:rsidR="00B415CA" w:rsidRDefault="00B415CA" w:rsidP="00B415CA">
      <w:pPr>
        <w:rPr>
          <w:b/>
          <w:bCs/>
        </w:rPr>
      </w:pPr>
      <w:r>
        <w:rPr>
          <w:rFonts w:hint="eastAsia"/>
          <w:b/>
          <w:bCs/>
        </w:rPr>
        <w:t>第三周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604288">
        <w:t>1</w:t>
      </w:r>
      <w:r>
        <w:rPr>
          <w:rFonts w:hint="eastAsia"/>
        </w:rPr>
        <w:t>日</w:t>
      </w:r>
      <w:r>
        <w:rPr>
          <w:rFonts w:hint="eastAsia"/>
        </w:rPr>
        <w:t>-7</w:t>
      </w:r>
      <w:r>
        <w:rPr>
          <w:rFonts w:hint="eastAsia"/>
        </w:rPr>
        <w:t>月</w:t>
      </w:r>
      <w:r w:rsidR="00EF4CC7">
        <w:t>2</w:t>
      </w:r>
      <w:r w:rsidR="00604288">
        <w:t>7</w:t>
      </w:r>
      <w:r>
        <w:rPr>
          <w:rFonts w:hint="eastAsia"/>
        </w:rPr>
        <w:t>日）：</w:t>
      </w:r>
      <w:r>
        <w:rPr>
          <w:rFonts w:hint="eastAsia"/>
          <w:b/>
          <w:bCs/>
        </w:rPr>
        <w:t>体验设计进阶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EF4CC7">
        <w:t>2</w:t>
      </w:r>
      <w:r>
        <w:rPr>
          <w:rFonts w:hint="eastAsia"/>
        </w:rPr>
        <w:t>日：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、复习前面</w:t>
      </w:r>
      <w:r>
        <w:rPr>
          <w:rFonts w:hint="eastAsia"/>
        </w:rPr>
        <w:t>8</w:t>
      </w:r>
      <w:r>
        <w:rPr>
          <w:rFonts w:hint="eastAsia"/>
        </w:rPr>
        <w:t>章，阅读第</w:t>
      </w:r>
      <w:r>
        <w:rPr>
          <w:rFonts w:hint="eastAsia"/>
        </w:rPr>
        <w:t>9</w:t>
      </w:r>
      <w:r>
        <w:rPr>
          <w:rFonts w:hint="eastAsia"/>
        </w:rPr>
        <w:t>章；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、根据第</w:t>
      </w:r>
      <w:r>
        <w:rPr>
          <w:rFonts w:hint="eastAsia"/>
        </w:rPr>
        <w:t>8</w:t>
      </w:r>
      <w:r>
        <w:rPr>
          <w:rFonts w:hint="eastAsia"/>
        </w:rPr>
        <w:t>章的内容对日新首页的优化提出</w:t>
      </w:r>
      <w:r>
        <w:rPr>
          <w:rFonts w:hint="eastAsia"/>
        </w:rPr>
        <w:t>5</w:t>
      </w:r>
      <w:r>
        <w:rPr>
          <w:rFonts w:hint="eastAsia"/>
        </w:rPr>
        <w:t>点建议；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、根据第</w:t>
      </w:r>
      <w:r>
        <w:rPr>
          <w:rFonts w:hint="eastAsia"/>
        </w:rPr>
        <w:t>9</w:t>
      </w:r>
      <w:r>
        <w:rPr>
          <w:rFonts w:hint="eastAsia"/>
        </w:rPr>
        <w:t>章的内容重新将设计方案的前后顺序优化。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EF4CC7">
        <w:t>3</w:t>
      </w:r>
      <w:r>
        <w:rPr>
          <w:rFonts w:hint="eastAsia"/>
        </w:rPr>
        <w:t>日：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、继续根据前一日的内容进行方案优化；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、复习前面</w:t>
      </w:r>
      <w:r>
        <w:rPr>
          <w:rFonts w:hint="eastAsia"/>
        </w:rPr>
        <w:t>6-9</w:t>
      </w:r>
      <w:r>
        <w:rPr>
          <w:rFonts w:hint="eastAsia"/>
        </w:rPr>
        <w:t>章；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、对于</w:t>
      </w:r>
      <w:r>
        <w:rPr>
          <w:rFonts w:hint="eastAsia"/>
        </w:rPr>
        <w:t>6-9</w:t>
      </w:r>
      <w:r>
        <w:rPr>
          <w:rFonts w:hint="eastAsia"/>
        </w:rPr>
        <w:t>章进行纸质考核。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EF4CC7">
        <w:t>4</w:t>
      </w:r>
      <w:r>
        <w:rPr>
          <w:rFonts w:hint="eastAsia"/>
        </w:rPr>
        <w:t>日：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、根据自身情况对于前面所有内容整合；</w:t>
      </w:r>
    </w:p>
    <w:p w:rsidR="00B415CA" w:rsidRDefault="00B415CA" w:rsidP="00EB1BB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、阅读第</w:t>
      </w:r>
      <w:r>
        <w:rPr>
          <w:rFonts w:hint="eastAsia"/>
        </w:rPr>
        <w:t>10</w:t>
      </w:r>
      <w:r>
        <w:rPr>
          <w:rFonts w:hint="eastAsia"/>
        </w:rPr>
        <w:t>章，对于前期的框架图再次做调整。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EF4CC7">
        <w:t>5</w:t>
      </w:r>
      <w:r>
        <w:rPr>
          <w:rFonts w:hint="eastAsia"/>
        </w:rPr>
        <w:t>日（周四）：</w:t>
      </w:r>
    </w:p>
    <w:p w:rsidR="00B415CA" w:rsidRDefault="00B415CA" w:rsidP="00B415CA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写一篇学习心得发表于自身博客，并于今日讨论一下日新的一些项目组成，并优化之。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EF4CC7">
        <w:t>6</w:t>
      </w:r>
      <w:r>
        <w:rPr>
          <w:rFonts w:hint="eastAsia"/>
        </w:rPr>
        <w:t>日：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、复习第</w:t>
      </w:r>
      <w:r>
        <w:rPr>
          <w:rFonts w:hint="eastAsia"/>
        </w:rPr>
        <w:t>10</w:t>
      </w:r>
      <w:r>
        <w:rPr>
          <w:rFonts w:hint="eastAsia"/>
        </w:rPr>
        <w:t>章；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、细化一个操作步骤，运用</w:t>
      </w:r>
      <w:r>
        <w:rPr>
          <w:rFonts w:hint="eastAsia"/>
        </w:rPr>
        <w:t>VISIO</w:t>
      </w:r>
      <w:r>
        <w:rPr>
          <w:rFonts w:hint="eastAsia"/>
        </w:rPr>
        <w:t>画出其任务流程，如付款流程等。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EF4CC7">
        <w:t>7</w:t>
      </w:r>
      <w:r>
        <w:rPr>
          <w:rFonts w:hint="eastAsia"/>
        </w:rPr>
        <w:t>日：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、阅读第</w:t>
      </w:r>
      <w:r>
        <w:rPr>
          <w:rFonts w:hint="eastAsia"/>
        </w:rPr>
        <w:t>11</w:t>
      </w:r>
      <w:r>
        <w:rPr>
          <w:rFonts w:hint="eastAsia"/>
        </w:rPr>
        <w:t>章，复习第</w:t>
      </w:r>
      <w:r>
        <w:rPr>
          <w:rFonts w:hint="eastAsia"/>
        </w:rPr>
        <w:t>10</w:t>
      </w:r>
      <w:r>
        <w:rPr>
          <w:rFonts w:hint="eastAsia"/>
        </w:rPr>
        <w:t>章；</w:t>
      </w:r>
    </w:p>
    <w:p w:rsidR="00B415CA" w:rsidRDefault="00B415CA" w:rsidP="00B415C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、对方案进行最终优化，包括所有的线框图等。</w:t>
      </w:r>
    </w:p>
    <w:p w:rsidR="00B415CA" w:rsidRDefault="00B415CA" w:rsidP="00B415C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EF4CC7">
        <w:t>8</w:t>
      </w:r>
      <w:r>
        <w:rPr>
          <w:rFonts w:hint="eastAsia"/>
        </w:rPr>
        <w:t>日（休息）</w:t>
      </w:r>
    </w:p>
    <w:p w:rsidR="00EF4CC7" w:rsidRDefault="00EF4CC7" w:rsidP="00B415CA"/>
    <w:p w:rsidR="00EF4CC7" w:rsidRDefault="00EF4CC7" w:rsidP="00EF4CC7">
      <w:pPr>
        <w:rPr>
          <w:b/>
          <w:bCs/>
        </w:rPr>
      </w:pPr>
      <w:r>
        <w:rPr>
          <w:rFonts w:hint="eastAsia"/>
          <w:b/>
          <w:bCs/>
        </w:rPr>
        <w:t>第四周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604288">
        <w:t>8</w:t>
      </w:r>
      <w:r>
        <w:rPr>
          <w:rFonts w:hint="eastAsia"/>
        </w:rPr>
        <w:t>日</w:t>
      </w:r>
      <w:r>
        <w:rPr>
          <w:rFonts w:hint="eastAsia"/>
        </w:rPr>
        <w:t>-</w:t>
      </w:r>
      <w:r w:rsidR="0018711E">
        <w:t>8</w:t>
      </w:r>
      <w:r>
        <w:rPr>
          <w:rFonts w:hint="eastAsia"/>
        </w:rPr>
        <w:t>月</w:t>
      </w:r>
      <w:r w:rsidR="00604288">
        <w:t>3</w:t>
      </w:r>
      <w:r>
        <w:rPr>
          <w:rFonts w:hint="eastAsia"/>
        </w:rPr>
        <w:t>日）：</w:t>
      </w:r>
      <w:r>
        <w:rPr>
          <w:rFonts w:hint="eastAsia"/>
          <w:b/>
          <w:bCs/>
        </w:rPr>
        <w:t>体验设计进阶</w:t>
      </w:r>
    </w:p>
    <w:p w:rsidR="00AB1579" w:rsidRDefault="00AB1579" w:rsidP="00AB1579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日：</w:t>
      </w:r>
    </w:p>
    <w:p w:rsidR="00AB1579" w:rsidRDefault="00AB1579" w:rsidP="00AB157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、阅读第</w:t>
      </w:r>
      <w:r>
        <w:rPr>
          <w:rFonts w:hint="eastAsia"/>
        </w:rPr>
        <w:t>12</w:t>
      </w:r>
      <w:r>
        <w:rPr>
          <w:rFonts w:hint="eastAsia"/>
        </w:rPr>
        <w:t>章，复习第</w:t>
      </w:r>
      <w:r>
        <w:rPr>
          <w:rFonts w:hint="eastAsia"/>
        </w:rPr>
        <w:t>11</w:t>
      </w:r>
      <w:r>
        <w:rPr>
          <w:rFonts w:hint="eastAsia"/>
        </w:rPr>
        <w:t>章；</w:t>
      </w:r>
    </w:p>
    <w:p w:rsidR="00AB1579" w:rsidRDefault="00AB1579" w:rsidP="00AB157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、依照前面的所有框架图进行原型设计，方式不限。</w:t>
      </w:r>
    </w:p>
    <w:p w:rsidR="00AB1579" w:rsidRDefault="00AB1579" w:rsidP="00AB1579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日：</w:t>
      </w:r>
    </w:p>
    <w:p w:rsidR="00AB1579" w:rsidRDefault="00AB1579" w:rsidP="00AB157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、原型展示，并相互交流意见进行修改；</w:t>
      </w:r>
    </w:p>
    <w:p w:rsidR="00AB1579" w:rsidRDefault="00AB1579" w:rsidP="00AB157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、原型图放入方案最终版当中；</w:t>
      </w:r>
    </w:p>
    <w:p w:rsidR="00AB1579" w:rsidRDefault="00AB1579" w:rsidP="00AB157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、将方案相互交流，相互审核和修改。</w:t>
      </w:r>
    </w:p>
    <w:p w:rsidR="00AB1579" w:rsidRDefault="00AB1579" w:rsidP="00AB1579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日：</w:t>
      </w:r>
    </w:p>
    <w:p w:rsidR="00A27320" w:rsidRDefault="00AB1579" w:rsidP="00AB1579">
      <w:pPr>
        <w:ind w:left="420"/>
      </w:pPr>
      <w:r>
        <w:rPr>
          <w:rFonts w:hint="eastAsia"/>
        </w:rPr>
        <w:t>得出最终方案完结稿，你已经完成了一份交互设计</w:t>
      </w:r>
      <w:r>
        <w:rPr>
          <w:rFonts w:hint="eastAsia"/>
        </w:rPr>
        <w:t>+</w:t>
      </w:r>
      <w:r>
        <w:rPr>
          <w:rFonts w:hint="eastAsia"/>
        </w:rPr>
        <w:t>用户体验的基本工作了；</w:t>
      </w:r>
    </w:p>
    <w:p w:rsidR="00AB1579" w:rsidRDefault="00AB1579" w:rsidP="00AB1579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~</w:t>
      </w:r>
      <w:r>
        <w:t>4</w:t>
      </w:r>
      <w:r>
        <w:rPr>
          <w:rFonts w:hint="eastAsia"/>
        </w:rPr>
        <w:t>日</w:t>
      </w:r>
      <w:r>
        <w:t>：</w:t>
      </w:r>
    </w:p>
    <w:p w:rsidR="00AB1579" w:rsidRDefault="00AB1579" w:rsidP="00AB157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分享</w:t>
      </w:r>
      <w:r>
        <w:t>心得体会</w:t>
      </w:r>
      <w:r>
        <w:rPr>
          <w:rFonts w:hint="eastAsia"/>
        </w:rPr>
        <w:t>，每人</w:t>
      </w:r>
      <w:r>
        <w:t>进行一次技术分享</w:t>
      </w:r>
      <w:r>
        <w:rPr>
          <w:rFonts w:hint="eastAsia"/>
        </w:rPr>
        <w:t>；</w:t>
      </w:r>
    </w:p>
    <w:p w:rsidR="00AB1579" w:rsidRDefault="00AB1579" w:rsidP="00AB157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对所学</w:t>
      </w:r>
      <w:r>
        <w:t>的东西进行回顾；</w:t>
      </w:r>
    </w:p>
    <w:p w:rsidR="00AB1579" w:rsidRDefault="00AB1579" w:rsidP="00AB157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写一篇</w:t>
      </w:r>
      <w:r>
        <w:t>学习</w:t>
      </w:r>
      <w:r>
        <w:rPr>
          <w:rFonts w:hint="eastAsia"/>
        </w:rPr>
        <w:t>心得</w:t>
      </w:r>
      <w:r>
        <w:t>；</w:t>
      </w:r>
    </w:p>
    <w:p w:rsidR="00AB1579" w:rsidRPr="00AB1579" w:rsidRDefault="00AB1579" w:rsidP="00AB157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其他</w:t>
      </w:r>
    </w:p>
    <w:sectPr w:rsidR="00AB1579" w:rsidRPr="00AB1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087" w:rsidRDefault="00557087" w:rsidP="00A24C9E">
      <w:r>
        <w:separator/>
      </w:r>
    </w:p>
  </w:endnote>
  <w:endnote w:type="continuationSeparator" w:id="0">
    <w:p w:rsidR="00557087" w:rsidRDefault="00557087" w:rsidP="00A2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087" w:rsidRDefault="00557087" w:rsidP="00A24C9E">
      <w:r>
        <w:separator/>
      </w:r>
    </w:p>
  </w:footnote>
  <w:footnote w:type="continuationSeparator" w:id="0">
    <w:p w:rsidR="00557087" w:rsidRDefault="00557087" w:rsidP="00A2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lvl w:ilvl="0">
      <w:start w:val="2"/>
      <w:numFmt w:val="decimal"/>
      <w:suff w:val="nothing"/>
      <w:lvlText w:val="%1、"/>
      <w:lvlJc w:val="left"/>
    </w:lvl>
  </w:abstractNum>
  <w:abstractNum w:abstractNumId="1">
    <w:nsid w:val="00000009"/>
    <w:multiLevelType w:val="singleLevel"/>
    <w:tmpl w:val="00000009"/>
    <w:lvl w:ilvl="0">
      <w:start w:val="1"/>
      <w:numFmt w:val="decimal"/>
      <w:suff w:val="nothing"/>
      <w:lvlText w:val="%1、"/>
      <w:lvlJc w:val="left"/>
    </w:lvl>
  </w:abstractNum>
  <w:abstractNum w:abstractNumId="2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、"/>
      <w:lvlJc w:val="left"/>
    </w:lvl>
  </w:abstractNum>
  <w:abstractNum w:abstractNumId="4">
    <w:nsid w:val="19964253"/>
    <w:multiLevelType w:val="hybridMultilevel"/>
    <w:tmpl w:val="123E1D26"/>
    <w:lvl w:ilvl="0" w:tplc="FF88B3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FC33E86"/>
    <w:multiLevelType w:val="hybridMultilevel"/>
    <w:tmpl w:val="43300546"/>
    <w:lvl w:ilvl="0" w:tplc="BDF28F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9C46F9"/>
    <w:multiLevelType w:val="hybridMultilevel"/>
    <w:tmpl w:val="B4A83604"/>
    <w:lvl w:ilvl="0" w:tplc="F1EC8166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6E"/>
    <w:rsid w:val="00054DC4"/>
    <w:rsid w:val="0018711E"/>
    <w:rsid w:val="00242816"/>
    <w:rsid w:val="00263B8F"/>
    <w:rsid w:val="00270C7A"/>
    <w:rsid w:val="004E71FA"/>
    <w:rsid w:val="00525BD5"/>
    <w:rsid w:val="00557087"/>
    <w:rsid w:val="00604288"/>
    <w:rsid w:val="00642F7E"/>
    <w:rsid w:val="0065154F"/>
    <w:rsid w:val="006B2698"/>
    <w:rsid w:val="007630DE"/>
    <w:rsid w:val="007A75B7"/>
    <w:rsid w:val="007E6AA6"/>
    <w:rsid w:val="009F1458"/>
    <w:rsid w:val="00A24C9E"/>
    <w:rsid w:val="00A27320"/>
    <w:rsid w:val="00A4282C"/>
    <w:rsid w:val="00A7646E"/>
    <w:rsid w:val="00AB1579"/>
    <w:rsid w:val="00B415CA"/>
    <w:rsid w:val="00DE7099"/>
    <w:rsid w:val="00EB1BBF"/>
    <w:rsid w:val="00E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CB1723-E0CA-42E1-94B5-DC73B935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4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4C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4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4C9E"/>
    <w:rPr>
      <w:sz w:val="18"/>
      <w:szCs w:val="18"/>
    </w:rPr>
  </w:style>
  <w:style w:type="paragraph" w:styleId="a6">
    <w:name w:val="List Paragraph"/>
    <w:basedOn w:val="a"/>
    <w:uiPriority w:val="34"/>
    <w:qFormat/>
    <w:rsid w:val="004E71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308</Words>
  <Characters>1760</Characters>
  <Application>Microsoft Office Word</Application>
  <DocSecurity>0</DocSecurity>
  <Lines>14</Lines>
  <Paragraphs>4</Paragraphs>
  <ScaleCrop>false</ScaleCrop>
  <Company>ECJTU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吴泰蔚</dc:creator>
  <cp:keywords/>
  <dc:description/>
  <cp:lastModifiedBy>点点</cp:lastModifiedBy>
  <cp:revision>15</cp:revision>
  <dcterms:created xsi:type="dcterms:W3CDTF">2013-06-11T12:42:00Z</dcterms:created>
  <dcterms:modified xsi:type="dcterms:W3CDTF">2014-06-17T05:20:00Z</dcterms:modified>
</cp:coreProperties>
</file>